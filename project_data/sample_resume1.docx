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ody>
    <w:p>
      <w:pPr>
        <w:rPr>
          <w:rFonts w:ascii="arial" w:hAnsi="arial"/>
          <w:sz w:val="20"/>
          <w:szCs w:val="20"/>
        </w:rPr>
      </w:pPr>
    </w:p>
    <w:tbl>
      <w:tblPr>
        <w:tblLayout w:type="fixed"/>
        <w:tblCellMar>
          <w:top w:w="0" w:type="dxa"/>
          <w:left w:w="0" w:type="dxa"/>
          <w:bottom w:w="0" w:type="dxa"/>
          <w:right w:w="0" w:type="dxa"/>
        </w:tblCellMar>
        <w:tblLook w:val="0000"/>
      </w:tblPr>
      <w:tblGrid>
        <w:gridCol w:w="9589"/>
        <w:gridCol w:w="24"/>
        <w:gridCol w:w="25"/>
      </w:tblGrid>
      <w:tr>
        <w:tblPrEx>
          <w:tblLayout w:type="fixed"/>
          <w:tblCellMar>
            <w:top w:w="0" w:type="dxa"/>
            <w:left w:w="0" w:type="dxa"/>
            <w:bottom w:w="0" w:type="dxa"/>
            <w:right w:w="0" w:type="dxa"/>
          </w:tblCellMar>
          <w:tblLook w:val="0000"/>
        </w:tblPrEx>
        <w:trPr>
          <w:cantSplit w:val="0"/>
        </w:trPr>
        <w:tc>
          <w:tcPr>
            <w:tcW w:w="9638" w:type="dxa"/>
            <w:gridSpan w:val="3"/>
            <w:shd w:val="clear" w:color="auto" w:fill="auto"/>
          </w:tcPr>
          <w:p>
            <w:pPr>
              <w:pStyle w:val="TableContents"/>
              <w:jc w:val="center"/>
            </w:pPr>
            <w:r>
              <w:rPr>
                <w:rStyle w:val="Strong"/>
                <w:rFonts w:ascii="arial" w:hAnsi="arial"/>
                <w:i/>
                <w:color w:val="DB3C3C"/>
                <w:sz w:val="20"/>
                <w:szCs w:val="20"/>
              </w:rPr>
              <w:t>Tabitha Dupree</w:t>
            </w:r>
          </w:p>
        </w:tc>
      </w:tr>
      <w:tr>
        <w:tblPrEx>
          <w:tblLayout w:type="fixed"/>
          <w:tblCellMar>
            <w:top w:w="0" w:type="dxa"/>
            <w:left w:w="0" w:type="dxa"/>
            <w:bottom w:w="0" w:type="dxa"/>
            <w:right w:w="0" w:type="dxa"/>
          </w:tblCellMar>
          <w:tblLook w:val="0000"/>
        </w:tblPrEx>
        <w:trPr>
          <w:cantSplit w:val="0"/>
        </w:trPr>
        <w:tc>
          <w:tcPr>
            <w:tcW w:w="9638" w:type="dxa"/>
            <w:gridSpan w:val="3"/>
            <w:shd w:val="clear" w:color="auto" w:fill="auto"/>
          </w:tcPr>
          <w:p>
            <w:pPr>
              <w:pStyle w:val="TableContents"/>
              <w:jc w:val="center"/>
            </w:pPr>
            <w:r>
              <w:rPr>
                <w:rFonts w:ascii="arial" w:hAnsi="arial"/>
                <w:sz w:val="20"/>
                <w:szCs w:val="20"/>
              </w:rPr>
              <w:t>31 Spear Street</w:t>
              <w:br/>
              <w:t>Enfield, CT 06082</w:t>
              <w:br/>
              <w:t>Home: (860) 533-9511 </w:t>
              <w:br/>
              <w:t>Cell: (860) 806-6088 </w:t>
              <w:br/>
              <w:t>[email]</w:t>
            </w:r>
          </w:p>
        </w:tc>
      </w:tr>
      <w:tr>
        <w:tblPrEx>
          <w:tblLayout w:type="fixed"/>
          <w:tblCellMar>
            <w:top w:w="0" w:type="dxa"/>
            <w:left w:w="0" w:type="dxa"/>
            <w:bottom w:w="0" w:type="dxa"/>
            <w:right w:w="0" w:type="dxa"/>
          </w:tblCellMar>
          <w:tblLook w:val="0000"/>
        </w:tblPrEx>
        <w:trPr>
          <w:cantSplit w:val="0"/>
        </w:trPr>
        <w:tc>
          <w:tcPr>
            <w:tcW w:w="9613" w:type="dxa"/>
            <w:gridSpan w:val="2"/>
            <w:shd w:val="clear" w:color="auto" w:fill="auto"/>
          </w:tcPr>
          <w:p>
            <w:pPr>
              <w:pStyle w:val="HorizontalLine"/>
              <w:pBdr>
                <w:top w:val="none" w:sz="0" w:space="0" w:color="auto"/>
                <w:left w:val="none" w:sz="0" w:space="0" w:color="auto"/>
                <w:bottom w:val="double" w:sz="2" w:space="0" w:color="808080"/>
                <w:right w:val="none" w:sz="0" w:space="0" w:color="auto"/>
              </w:pBdr>
              <w:spacing w:before="0" w:after="283"/>
              <w:rPr>
                <w:rFonts w:ascii="arial" w:hAnsi="arial"/>
                <w:sz w:val="20"/>
                <w:szCs w:val="20"/>
              </w:rPr>
            </w:pPr>
          </w:p>
        </w:tc>
        <w:tc>
          <w:tcPr>
            <w:tcW w:w="25" w:type="dxa"/>
            <w:shd w:val="clear" w:color="auto" w:fill="auto"/>
          </w:tcPr>
          <w:p>
            <w:pPr>
              <w:pStyle w:val="TableContents"/>
              <w:rPr>
                <w:rFonts w:ascii="arial" w:hAnsi="arial"/>
                <w:sz w:val="20"/>
                <w:szCs w:val="20"/>
              </w:rPr>
            </w:pPr>
          </w:p>
        </w:tc>
      </w:tr>
      <w:tr>
        <w:tblPrEx>
          <w:tblLayout w:type="fixed"/>
          <w:tblCellMar>
            <w:top w:w="0" w:type="dxa"/>
            <w:left w:w="0" w:type="dxa"/>
            <w:bottom w:w="0" w:type="dxa"/>
            <w:right w:w="0" w:type="dxa"/>
          </w:tblCellMar>
          <w:tblLook w:val="0000"/>
        </w:tblPrEx>
        <w:trPr>
          <w:cantSplit w:val="0"/>
        </w:trPr>
        <w:tc>
          <w:tcPr>
            <w:tcW w:w="9638" w:type="dxa"/>
            <w:gridSpan w:val="3"/>
            <w:shd w:val="clear" w:color="auto" w:fill="auto"/>
          </w:tcPr>
          <w:p>
            <w:pPr>
              <w:pStyle w:val="TableContents"/>
              <w:jc w:val="center"/>
            </w:pPr>
            <w:r>
              <w:rPr>
                <w:rStyle w:val="Strong"/>
                <w:rFonts w:ascii="arial" w:hAnsi="arial"/>
                <w:i/>
                <w:color w:val="DB3C3C"/>
                <w:sz w:val="20"/>
                <w:szCs w:val="20"/>
              </w:rPr>
              <w:t>EXTREMELY KNOWLEDGEABLE DATA SCIENTIST</w:t>
            </w:r>
          </w:p>
        </w:tc>
      </w:tr>
      <w:tr>
        <w:tblPrEx>
          <w:tblLayout w:type="fixed"/>
          <w:tblCellMar>
            <w:top w:w="0" w:type="dxa"/>
            <w:left w:w="0" w:type="dxa"/>
            <w:bottom w:w="0" w:type="dxa"/>
            <w:right w:w="0" w:type="dxa"/>
          </w:tblCellMar>
          <w:tblLook w:val="0000"/>
        </w:tblPrEx>
        <w:trPr>
          <w:cantSplit w:val="0"/>
        </w:trPr>
        <w:tc>
          <w:tcPr>
            <w:tcW w:w="9589" w:type="dxa"/>
            <w:shd w:val="clear" w:color="auto" w:fill="auto"/>
          </w:tcPr>
          <w:p>
            <w:pPr>
              <w:pStyle w:val="TableContents"/>
              <w:jc w:val="left"/>
              <w:rPr>
                <w:rFonts w:ascii="arial" w:hAnsi="arial"/>
                <w:sz w:val="20"/>
                <w:szCs w:val="20"/>
              </w:rPr>
            </w:pPr>
            <w:r>
              <w:rPr>
                <w:rStyle w:val="Strong"/>
                <w:rFonts w:ascii="arial" w:hAnsi="arial"/>
                <w:i/>
                <w:color w:val="DB3C3C"/>
                <w:sz w:val="20"/>
                <w:szCs w:val="20"/>
              </w:rPr>
              <w:t>PROFILE</w:t>
            </w:r>
          </w:p>
        </w:tc>
        <w:tc>
          <w:tcPr>
            <w:tcW w:w="49" w:type="dxa"/>
            <w:gridSpan w:val="2"/>
            <w:shd w:val="clear" w:color="auto" w:fill="auto"/>
          </w:tcPr>
          <w:p>
            <w:pPr>
              <w:pStyle w:val="TableContents"/>
              <w:rPr>
                <w:rFonts w:ascii="arial" w:hAnsi="arial"/>
                <w:sz w:val="20"/>
                <w:szCs w:val="20"/>
              </w:rPr>
            </w:pPr>
          </w:p>
        </w:tc>
      </w:tr>
      <w:tr>
        <w:tblPrEx>
          <w:tblLayout w:type="fixed"/>
          <w:tblCellMar>
            <w:top w:w="0" w:type="dxa"/>
            <w:left w:w="0" w:type="dxa"/>
            <w:bottom w:w="0" w:type="dxa"/>
            <w:right w:w="0" w:type="dxa"/>
          </w:tblCellMar>
          <w:tblLook w:val="0000"/>
        </w:tblPrEx>
        <w:trPr>
          <w:cantSplit w:val="0"/>
        </w:trPr>
        <w:tc>
          <w:tcPr>
            <w:tcW w:w="9589" w:type="dxa"/>
            <w:shd w:val="clear" w:color="auto" w:fill="auto"/>
          </w:tcPr>
          <w:p>
            <w:pPr>
              <w:pStyle w:val="TableContents"/>
              <w:jc w:val="both"/>
              <w:rPr>
                <w:rFonts w:ascii="arial" w:hAnsi="arial"/>
                <w:sz w:val="20"/>
                <w:szCs w:val="20"/>
              </w:rPr>
            </w:pPr>
            <w:r>
              <w:rPr>
                <w:rFonts w:ascii="arial" w:hAnsi="arial"/>
                <w:sz w:val="20"/>
                <w:szCs w:val="20"/>
              </w:rPr>
              <w:t>Very well-educated data scientist candidate with excellent statistical knowledge and the ability to identify fine points of data in a sea of information. Well-versed in spreadsheets, statistics, and scientific research. Able to process new data quickly and communicate it effectively to lay individuals.</w:t>
            </w:r>
          </w:p>
        </w:tc>
        <w:tc>
          <w:tcPr>
            <w:tcW w:w="49" w:type="dxa"/>
            <w:gridSpan w:val="2"/>
            <w:shd w:val="clear" w:color="auto" w:fill="auto"/>
          </w:tcPr>
          <w:p>
            <w:pPr>
              <w:pStyle w:val="TableContents"/>
              <w:rPr>
                <w:rFonts w:ascii="arial" w:hAnsi="arial"/>
                <w:sz w:val="20"/>
                <w:szCs w:val="20"/>
              </w:rPr>
            </w:pPr>
          </w:p>
        </w:tc>
      </w:tr>
      <w:tr>
        <w:tblPrEx>
          <w:tblLayout w:type="fixed"/>
          <w:tblCellMar>
            <w:top w:w="0" w:type="dxa"/>
            <w:left w:w="0" w:type="dxa"/>
            <w:bottom w:w="0" w:type="dxa"/>
            <w:right w:w="0" w:type="dxa"/>
          </w:tblCellMar>
          <w:tblLook w:val="0000"/>
        </w:tblPrEx>
        <w:trPr>
          <w:cantSplit w:val="0"/>
        </w:trPr>
        <w:tc>
          <w:tcPr>
            <w:tcW w:w="9613" w:type="dxa"/>
            <w:gridSpan w:val="2"/>
            <w:shd w:val="clear" w:color="auto" w:fill="auto"/>
          </w:tcPr>
          <w:p>
            <w:pPr>
              <w:pStyle w:val="HorizontalLine"/>
              <w:pBdr>
                <w:top w:val="none" w:sz="0" w:space="0" w:color="auto"/>
                <w:left w:val="none" w:sz="0" w:space="0" w:color="auto"/>
                <w:bottom w:val="double" w:sz="2" w:space="0" w:color="808080"/>
                <w:right w:val="none" w:sz="0" w:space="0" w:color="auto"/>
              </w:pBdr>
              <w:spacing w:before="0" w:after="283"/>
              <w:rPr>
                <w:rFonts w:ascii="arial" w:hAnsi="arial"/>
                <w:sz w:val="20"/>
                <w:szCs w:val="20"/>
              </w:rPr>
            </w:pPr>
          </w:p>
        </w:tc>
        <w:tc>
          <w:tcPr>
            <w:tcW w:w="25" w:type="dxa"/>
            <w:shd w:val="clear" w:color="auto" w:fill="auto"/>
          </w:tcPr>
          <w:p>
            <w:pPr>
              <w:pStyle w:val="TableContents"/>
              <w:rPr>
                <w:rFonts w:ascii="arial" w:hAnsi="arial"/>
                <w:sz w:val="20"/>
                <w:szCs w:val="20"/>
              </w:rPr>
            </w:pPr>
          </w:p>
        </w:tc>
      </w:tr>
      <w:tr>
        <w:tblPrEx>
          <w:tblLayout w:type="fixed"/>
          <w:tblCellMar>
            <w:top w:w="0" w:type="dxa"/>
            <w:left w:w="0" w:type="dxa"/>
            <w:bottom w:w="0" w:type="dxa"/>
            <w:right w:w="0" w:type="dxa"/>
          </w:tblCellMar>
          <w:tblLook w:val="0000"/>
        </w:tblPrEx>
        <w:trPr>
          <w:cantSplit w:val="0"/>
        </w:trPr>
        <w:tc>
          <w:tcPr>
            <w:tcW w:w="9589" w:type="dxa"/>
            <w:shd w:val="clear" w:color="auto" w:fill="auto"/>
          </w:tcPr>
          <w:p>
            <w:pPr>
              <w:pStyle w:val="TableContents"/>
              <w:jc w:val="left"/>
              <w:rPr>
                <w:rFonts w:ascii="arial" w:hAnsi="arial"/>
                <w:sz w:val="20"/>
                <w:szCs w:val="20"/>
              </w:rPr>
            </w:pPr>
            <w:r>
              <w:rPr>
                <w:rStyle w:val="Strong"/>
                <w:rFonts w:ascii="arial" w:hAnsi="arial"/>
                <w:i/>
                <w:color w:val="DB3C3C"/>
                <w:sz w:val="20"/>
                <w:szCs w:val="20"/>
              </w:rPr>
              <w:t>EDUCATION</w:t>
            </w:r>
          </w:p>
        </w:tc>
        <w:tc>
          <w:tcPr>
            <w:tcW w:w="49" w:type="dxa"/>
            <w:gridSpan w:val="2"/>
            <w:shd w:val="clear" w:color="auto" w:fill="auto"/>
          </w:tcPr>
          <w:p>
            <w:pPr>
              <w:pStyle w:val="TableContents"/>
              <w:rPr>
                <w:rFonts w:ascii="arial" w:hAnsi="arial"/>
                <w:sz w:val="20"/>
                <w:szCs w:val="20"/>
              </w:rPr>
            </w:pPr>
          </w:p>
        </w:tc>
      </w:tr>
      <w:tr>
        <w:tblPrEx>
          <w:tblLayout w:type="fixed"/>
          <w:tblCellMar>
            <w:top w:w="0" w:type="dxa"/>
            <w:left w:w="0" w:type="dxa"/>
            <w:bottom w:w="0" w:type="dxa"/>
            <w:right w:w="0" w:type="dxa"/>
          </w:tblCellMar>
          <w:tblLook w:val="0000"/>
        </w:tblPrEx>
        <w:trPr>
          <w:cantSplit w:val="0"/>
        </w:trPr>
        <w:tc>
          <w:tcPr>
            <w:tcW w:w="9589" w:type="dxa"/>
            <w:shd w:val="clear" w:color="auto" w:fill="auto"/>
          </w:tcPr>
          <w:p>
            <w:pPr>
              <w:pStyle w:val="TableContents"/>
              <w:jc w:val="left"/>
              <w:rPr>
                <w:rFonts w:ascii="arial" w:hAnsi="arial"/>
                <w:sz w:val="20"/>
                <w:szCs w:val="20"/>
              </w:rPr>
            </w:pPr>
            <w:r>
              <w:rPr>
                <w:rStyle w:val="Strong"/>
                <w:rFonts w:ascii="arial" w:hAnsi="arial"/>
                <w:i/>
                <w:color w:val="DB3C3C"/>
                <w:sz w:val="20"/>
                <w:szCs w:val="20"/>
              </w:rPr>
              <w:t>MASSACHUSETTS INSTITUTE OF TECHNOLOGY, Cambridge, MA</w:t>
            </w:r>
            <w:r>
              <w:rPr>
                <w:rFonts w:ascii="arial" w:hAnsi="arial"/>
                <w:sz w:val="20"/>
                <w:szCs w:val="20"/>
              </w:rPr>
              <w:br/>
              <w:t>Bachelor of Science in Statistics, 2014</w:t>
            </w:r>
          </w:p>
        </w:tc>
        <w:tc>
          <w:tcPr>
            <w:tcW w:w="49" w:type="dxa"/>
            <w:gridSpan w:val="2"/>
            <w:shd w:val="clear" w:color="auto" w:fill="auto"/>
          </w:tcPr>
          <w:p>
            <w:pPr>
              <w:pStyle w:val="TableContents"/>
              <w:rPr>
                <w:rFonts w:ascii="arial" w:hAnsi="arial"/>
                <w:sz w:val="20"/>
                <w:szCs w:val="20"/>
              </w:rPr>
            </w:pPr>
          </w:p>
        </w:tc>
      </w:tr>
      <w:tr>
        <w:tblPrEx>
          <w:tblLayout w:type="fixed"/>
          <w:tblCellMar>
            <w:top w:w="0" w:type="dxa"/>
            <w:left w:w="0" w:type="dxa"/>
            <w:bottom w:w="0" w:type="dxa"/>
            <w:right w:w="0" w:type="dxa"/>
          </w:tblCellMar>
          <w:tblLook w:val="0000"/>
        </w:tblPrEx>
        <w:trPr>
          <w:cantSplit w:val="0"/>
        </w:trPr>
        <w:tc>
          <w:tcPr>
            <w:tcW w:w="9589" w:type="dxa"/>
            <w:shd w:val="clear" w:color="auto" w:fill="auto"/>
          </w:tcPr>
          <w:p>
            <w:pPr>
              <w:pStyle w:val="TableContents"/>
              <w:jc w:val="left"/>
              <w:rPr>
                <w:rFonts w:ascii="arial" w:hAnsi="arial"/>
                <w:sz w:val="20"/>
                <w:szCs w:val="20"/>
              </w:rPr>
            </w:pPr>
            <w:r>
              <w:rPr>
                <w:rStyle w:val="Strong"/>
                <w:rFonts w:ascii="arial" w:hAnsi="arial"/>
                <w:i/>
                <w:color w:val="DB3C3C"/>
                <w:sz w:val="20"/>
                <w:szCs w:val="20"/>
              </w:rPr>
              <w:t>Relevant Courses</w:t>
            </w:r>
          </w:p>
        </w:tc>
        <w:tc>
          <w:tcPr>
            <w:tcW w:w="49" w:type="dxa"/>
            <w:gridSpan w:val="2"/>
            <w:shd w:val="clear" w:color="auto" w:fill="auto"/>
          </w:tcPr>
          <w:p>
            <w:pPr>
              <w:pStyle w:val="TableContents"/>
              <w:rPr>
                <w:rFonts w:ascii="arial" w:hAnsi="arial"/>
                <w:sz w:val="20"/>
                <w:szCs w:val="20"/>
              </w:rPr>
            </w:pPr>
          </w:p>
        </w:tc>
      </w:tr>
      <w:tr>
        <w:tblPrEx>
          <w:tblLayout w:type="fixed"/>
          <w:tblCellMar>
            <w:top w:w="0" w:type="dxa"/>
            <w:left w:w="0" w:type="dxa"/>
            <w:bottom w:w="0" w:type="dxa"/>
            <w:right w:w="0" w:type="dxa"/>
          </w:tblCellMar>
          <w:tblLook w:val="0000"/>
        </w:tblPrEx>
        <w:trPr>
          <w:cantSplit w:val="0"/>
        </w:trPr>
        <w:tc>
          <w:tcPr>
            <w:tcW w:w="9589" w:type="dxa"/>
            <w:shd w:val="clear" w:color="auto" w:fill="auto"/>
          </w:tcPr>
          <w:p>
            <w:pPr>
              <w:pStyle w:val="TableContents"/>
              <w:numPr>
                <w:ilvl w:val="0"/>
                <w:numId w:val="1"/>
              </w:numPr>
              <w:tabs>
                <w:tab w:val="left" w:pos="0"/>
              </w:tabs>
              <w:spacing w:before="0" w:after="300"/>
              <w:ind w:left="0" w:right="0" w:hanging="283"/>
              <w:jc w:val="left"/>
              <w:rPr>
                <w:rFonts w:ascii="arial" w:hAnsi="arial"/>
                <w:sz w:val="20"/>
                <w:szCs w:val="20"/>
              </w:rPr>
            </w:pPr>
            <w:r>
              <w:rPr>
                <w:rFonts w:ascii="arial" w:hAnsi="arial"/>
                <w:sz w:val="20"/>
                <w:szCs w:val="20"/>
              </w:rPr>
              <w:t>Data Mining</w:t>
            </w:r>
          </w:p>
          <w:p>
            <w:pPr>
              <w:pStyle w:val="TableContents"/>
              <w:numPr>
                <w:ilvl w:val="0"/>
                <w:numId w:val="1"/>
              </w:numPr>
              <w:tabs>
                <w:tab w:val="left" w:pos="0"/>
              </w:tabs>
              <w:spacing w:before="0" w:after="300"/>
              <w:ind w:left="0" w:right="0" w:hanging="283"/>
              <w:jc w:val="left"/>
              <w:rPr>
                <w:rFonts w:ascii="arial" w:hAnsi="arial"/>
                <w:sz w:val="20"/>
                <w:szCs w:val="20"/>
              </w:rPr>
            </w:pPr>
            <w:r>
              <w:rPr>
                <w:rFonts w:ascii="arial" w:hAnsi="arial"/>
                <w:sz w:val="20"/>
                <w:szCs w:val="20"/>
              </w:rPr>
              <w:t>System Identification</w:t>
            </w:r>
          </w:p>
          <w:p>
            <w:pPr>
              <w:pStyle w:val="TableContents"/>
              <w:numPr>
                <w:ilvl w:val="0"/>
                <w:numId w:val="1"/>
              </w:numPr>
              <w:tabs>
                <w:tab w:val="left" w:pos="0"/>
              </w:tabs>
              <w:spacing w:before="0" w:after="300"/>
              <w:ind w:left="0" w:right="0" w:hanging="283"/>
              <w:jc w:val="left"/>
              <w:rPr>
                <w:rFonts w:ascii="arial" w:hAnsi="arial"/>
                <w:sz w:val="20"/>
                <w:szCs w:val="20"/>
              </w:rPr>
            </w:pPr>
            <w:r>
              <w:rPr>
                <w:rFonts w:ascii="arial" w:hAnsi="arial"/>
                <w:sz w:val="20"/>
                <w:szCs w:val="20"/>
              </w:rPr>
              <w:t>Data Modeling</w:t>
            </w:r>
          </w:p>
          <w:p>
            <w:pPr>
              <w:pStyle w:val="TableContents"/>
              <w:numPr>
                <w:ilvl w:val="0"/>
                <w:numId w:val="1"/>
              </w:numPr>
              <w:tabs>
                <w:tab w:val="left" w:pos="0"/>
              </w:tabs>
              <w:spacing w:before="0" w:after="300"/>
              <w:ind w:left="0" w:right="0" w:hanging="283"/>
              <w:jc w:val="left"/>
              <w:rPr>
                <w:rFonts w:ascii="arial" w:hAnsi="arial"/>
                <w:sz w:val="20"/>
                <w:szCs w:val="20"/>
              </w:rPr>
            </w:pPr>
            <w:r>
              <w:rPr>
                <w:rFonts w:ascii="arial" w:hAnsi="arial"/>
                <w:sz w:val="20"/>
                <w:szCs w:val="20"/>
              </w:rPr>
              <w:t>Econometrics</w:t>
            </w:r>
          </w:p>
          <w:p>
            <w:pPr>
              <w:pStyle w:val="TableContents"/>
              <w:numPr>
                <w:ilvl w:val="0"/>
                <w:numId w:val="1"/>
              </w:numPr>
              <w:tabs>
                <w:tab w:val="left" w:pos="0"/>
              </w:tabs>
              <w:spacing w:before="0" w:after="300"/>
              <w:ind w:left="0" w:right="0" w:hanging="283"/>
              <w:jc w:val="left"/>
              <w:rPr>
                <w:rFonts w:ascii="arial" w:hAnsi="arial"/>
                <w:sz w:val="20"/>
                <w:szCs w:val="20"/>
              </w:rPr>
            </w:pPr>
            <w:r>
              <w:rPr>
                <w:rFonts w:ascii="arial" w:hAnsi="arial"/>
                <w:sz w:val="20"/>
                <w:szCs w:val="20"/>
              </w:rPr>
              <w:t>Statistical Consulting</w:t>
            </w:r>
          </w:p>
        </w:tc>
        <w:tc>
          <w:tcPr>
            <w:tcW w:w="49" w:type="dxa"/>
            <w:gridSpan w:val="2"/>
            <w:shd w:val="clear" w:color="auto" w:fill="auto"/>
          </w:tcPr>
          <w:p>
            <w:pPr>
              <w:pStyle w:val="TableContents"/>
              <w:rPr>
                <w:rFonts w:ascii="arial" w:hAnsi="arial"/>
                <w:sz w:val="20"/>
                <w:szCs w:val="20"/>
              </w:rPr>
            </w:pPr>
          </w:p>
        </w:tc>
      </w:tr>
      <w:tr>
        <w:tblPrEx>
          <w:tblLayout w:type="fixed"/>
          <w:tblCellMar>
            <w:top w:w="0" w:type="dxa"/>
            <w:left w:w="0" w:type="dxa"/>
            <w:bottom w:w="0" w:type="dxa"/>
            <w:right w:w="0" w:type="dxa"/>
          </w:tblCellMar>
          <w:tblLook w:val="0000"/>
        </w:tblPrEx>
        <w:trPr>
          <w:cantSplit w:val="0"/>
        </w:trPr>
        <w:tc>
          <w:tcPr>
            <w:tcW w:w="9613" w:type="dxa"/>
            <w:gridSpan w:val="2"/>
            <w:shd w:val="clear" w:color="auto" w:fill="auto"/>
          </w:tcPr>
          <w:p>
            <w:pPr>
              <w:pStyle w:val="HorizontalLine"/>
              <w:pBdr>
                <w:top w:val="none" w:sz="0" w:space="0" w:color="auto"/>
                <w:left w:val="none" w:sz="0" w:space="0" w:color="auto"/>
                <w:bottom w:val="double" w:sz="2" w:space="0" w:color="808080"/>
                <w:right w:val="none" w:sz="0" w:space="0" w:color="auto"/>
              </w:pBdr>
              <w:spacing w:before="0" w:after="283"/>
              <w:rPr>
                <w:rFonts w:ascii="arial" w:hAnsi="arial"/>
                <w:sz w:val="20"/>
                <w:szCs w:val="20"/>
              </w:rPr>
            </w:pPr>
          </w:p>
        </w:tc>
        <w:tc>
          <w:tcPr>
            <w:tcW w:w="25" w:type="dxa"/>
            <w:shd w:val="clear" w:color="auto" w:fill="auto"/>
          </w:tcPr>
          <w:p>
            <w:pPr>
              <w:pStyle w:val="TableContents"/>
              <w:rPr>
                <w:rFonts w:ascii="arial" w:hAnsi="arial"/>
                <w:sz w:val="20"/>
                <w:szCs w:val="20"/>
              </w:rPr>
            </w:pPr>
          </w:p>
        </w:tc>
      </w:tr>
      <w:tr>
        <w:tblPrEx>
          <w:tblLayout w:type="fixed"/>
          <w:tblCellMar>
            <w:top w:w="0" w:type="dxa"/>
            <w:left w:w="0" w:type="dxa"/>
            <w:bottom w:w="0" w:type="dxa"/>
            <w:right w:w="0" w:type="dxa"/>
          </w:tblCellMar>
          <w:tblLook w:val="0000"/>
        </w:tblPrEx>
        <w:trPr>
          <w:cantSplit w:val="0"/>
        </w:trPr>
        <w:tc>
          <w:tcPr>
            <w:tcW w:w="9589" w:type="dxa"/>
            <w:shd w:val="clear" w:color="auto" w:fill="auto"/>
          </w:tcPr>
          <w:p>
            <w:pPr>
              <w:pStyle w:val="TableContents"/>
              <w:jc w:val="left"/>
              <w:rPr>
                <w:rFonts w:ascii="arial" w:hAnsi="arial"/>
                <w:sz w:val="20"/>
                <w:szCs w:val="20"/>
              </w:rPr>
            </w:pPr>
            <w:r>
              <w:rPr>
                <w:rStyle w:val="Strong"/>
                <w:rFonts w:ascii="arial" w:hAnsi="arial"/>
                <w:i/>
                <w:color w:val="DB3C3C"/>
                <w:sz w:val="20"/>
                <w:szCs w:val="20"/>
              </w:rPr>
              <w:t>KEY SKILLS</w:t>
            </w:r>
          </w:p>
        </w:tc>
        <w:tc>
          <w:tcPr>
            <w:tcW w:w="49" w:type="dxa"/>
            <w:gridSpan w:val="2"/>
            <w:shd w:val="clear" w:color="auto" w:fill="auto"/>
          </w:tcPr>
          <w:p>
            <w:pPr>
              <w:pStyle w:val="TableContents"/>
              <w:rPr>
                <w:rFonts w:ascii="arial" w:hAnsi="arial"/>
                <w:sz w:val="20"/>
                <w:szCs w:val="20"/>
              </w:rPr>
            </w:pPr>
          </w:p>
        </w:tc>
      </w:tr>
      <w:tr>
        <w:tblPrEx>
          <w:tblLayout w:type="fixed"/>
          <w:tblCellMar>
            <w:top w:w="0" w:type="dxa"/>
            <w:left w:w="0" w:type="dxa"/>
            <w:bottom w:w="0" w:type="dxa"/>
            <w:right w:w="0" w:type="dxa"/>
          </w:tblCellMar>
          <w:tblLook w:val="0000"/>
        </w:tblPrEx>
        <w:trPr>
          <w:cantSplit w:val="0"/>
        </w:trPr>
        <w:tc>
          <w:tcPr>
            <w:tcW w:w="9589" w:type="dxa"/>
            <w:shd w:val="clear" w:color="auto" w:fill="auto"/>
          </w:tcPr>
          <w:p>
            <w:pPr>
              <w:pStyle w:val="TableContents"/>
              <w:jc w:val="left"/>
              <w:rPr>
                <w:rFonts w:ascii="arial" w:hAnsi="arial"/>
                <w:sz w:val="20"/>
                <w:szCs w:val="20"/>
              </w:rPr>
            </w:pPr>
            <w:r>
              <w:rPr>
                <w:rStyle w:val="Strong"/>
                <w:rFonts w:ascii="arial" w:hAnsi="arial"/>
                <w:i/>
                <w:color w:val="DB3C3C"/>
                <w:sz w:val="20"/>
                <w:szCs w:val="20"/>
              </w:rPr>
              <w:t>Professional Skills</w:t>
            </w:r>
          </w:p>
          <w:tbl>
            <w:tblPr>
              <w:tblLayout w:type="fixed"/>
              <w:tblCellMar>
                <w:top w:w="0" w:type="dxa"/>
                <w:left w:w="0" w:type="dxa"/>
                <w:bottom w:w="0" w:type="dxa"/>
                <w:right w:w="0" w:type="dxa"/>
              </w:tblCellMar>
              <w:tblLook w:val="0000"/>
            </w:tblPr>
            <w:tblGrid>
              <w:gridCol w:w="2876"/>
              <w:gridCol w:w="3356"/>
              <w:gridCol w:w="3356"/>
            </w:tblGrid>
            <w:tr>
              <w:tblPrEx>
                <w:tblLayout w:type="fixed"/>
                <w:tblCellMar>
                  <w:top w:w="0" w:type="dxa"/>
                  <w:left w:w="0" w:type="dxa"/>
                  <w:bottom w:w="0" w:type="dxa"/>
                  <w:right w:w="0" w:type="dxa"/>
                </w:tblCellMar>
                <w:tblLook w:val="0000"/>
              </w:tblPrEx>
              <w:trPr>
                <w:cantSplit w:val="0"/>
              </w:trPr>
              <w:tc>
                <w:tcPr>
                  <w:tcW w:w="2876" w:type="dxa"/>
                  <w:shd w:val="clear" w:color="auto" w:fill="auto"/>
                </w:tcPr>
                <w:p>
                  <w:pPr>
                    <w:pStyle w:val="TableContents"/>
                    <w:numPr>
                      <w:ilvl w:val="0"/>
                      <w:numId w:val="2"/>
                    </w:numPr>
                    <w:tabs>
                      <w:tab w:val="left" w:pos="0"/>
                    </w:tabs>
                    <w:spacing w:before="0" w:after="300"/>
                    <w:ind w:left="0" w:right="0" w:hanging="283"/>
                    <w:jc w:val="left"/>
                    <w:rPr>
                      <w:rFonts w:ascii="arial" w:hAnsi="arial"/>
                      <w:sz w:val="20"/>
                      <w:szCs w:val="20"/>
                    </w:rPr>
                  </w:pPr>
                  <w:r>
                    <w:rPr>
                      <w:rFonts w:ascii="arial" w:hAnsi="arial"/>
                      <w:sz w:val="20"/>
                      <w:szCs w:val="20"/>
                    </w:rPr>
                    <w:t>Data analysis</w:t>
                  </w:r>
                </w:p>
                <w:p>
                  <w:pPr>
                    <w:pStyle w:val="TableContents"/>
                    <w:numPr>
                      <w:ilvl w:val="0"/>
                      <w:numId w:val="2"/>
                    </w:numPr>
                    <w:tabs>
                      <w:tab w:val="left" w:pos="0"/>
                    </w:tabs>
                    <w:spacing w:before="0" w:after="300"/>
                    <w:ind w:left="0" w:right="0" w:hanging="283"/>
                    <w:jc w:val="left"/>
                    <w:rPr>
                      <w:rFonts w:ascii="arial" w:hAnsi="arial"/>
                      <w:sz w:val="20"/>
                      <w:szCs w:val="20"/>
                    </w:rPr>
                  </w:pPr>
                  <w:r>
                    <w:rPr>
                      <w:rFonts w:ascii="arial" w:hAnsi="arial"/>
                      <w:sz w:val="20"/>
                      <w:szCs w:val="20"/>
                    </w:rPr>
                    <w:t>Data evaluation</w:t>
                  </w:r>
                </w:p>
              </w:tc>
              <w:tc>
                <w:tcPr>
                  <w:tcW w:w="3356" w:type="dxa"/>
                  <w:shd w:val="clear" w:color="auto" w:fill="auto"/>
                </w:tcPr>
                <w:p>
                  <w:pPr>
                    <w:pStyle w:val="TableContents"/>
                    <w:numPr>
                      <w:ilvl w:val="0"/>
                      <w:numId w:val="3"/>
                    </w:numPr>
                    <w:tabs>
                      <w:tab w:val="left" w:pos="0"/>
                    </w:tabs>
                    <w:spacing w:before="0" w:after="300"/>
                    <w:ind w:left="0" w:right="0" w:hanging="283"/>
                    <w:jc w:val="left"/>
                    <w:rPr>
                      <w:rFonts w:ascii="arial" w:hAnsi="arial"/>
                      <w:sz w:val="20"/>
                      <w:szCs w:val="20"/>
                    </w:rPr>
                  </w:pPr>
                  <w:r>
                    <w:rPr>
                      <w:rFonts w:ascii="arial" w:hAnsi="arial"/>
                      <w:sz w:val="20"/>
                      <w:szCs w:val="20"/>
                    </w:rPr>
                    <w:t>Statistics</w:t>
                  </w:r>
                </w:p>
                <w:p>
                  <w:pPr>
                    <w:pStyle w:val="TableContents"/>
                    <w:numPr>
                      <w:ilvl w:val="0"/>
                      <w:numId w:val="3"/>
                    </w:numPr>
                    <w:tabs>
                      <w:tab w:val="left" w:pos="0"/>
                    </w:tabs>
                    <w:spacing w:before="0" w:after="300"/>
                    <w:ind w:left="0" w:right="0" w:hanging="283"/>
                    <w:jc w:val="left"/>
                    <w:rPr>
                      <w:rFonts w:ascii="arial" w:hAnsi="arial"/>
                      <w:sz w:val="20"/>
                      <w:szCs w:val="20"/>
                    </w:rPr>
                  </w:pPr>
                  <w:r>
                    <w:rPr>
                      <w:rFonts w:ascii="arial" w:hAnsi="arial"/>
                      <w:sz w:val="20"/>
                      <w:szCs w:val="20"/>
                    </w:rPr>
                    <w:t>Econometrics</w:t>
                  </w:r>
                </w:p>
              </w:tc>
              <w:tc>
                <w:tcPr>
                  <w:tcW w:w="3356" w:type="dxa"/>
                  <w:shd w:val="clear" w:color="auto" w:fill="auto"/>
                </w:tcPr>
                <w:p>
                  <w:pPr>
                    <w:pStyle w:val="TableContents"/>
                    <w:numPr>
                      <w:ilvl w:val="0"/>
                      <w:numId w:val="4"/>
                    </w:numPr>
                    <w:tabs>
                      <w:tab w:val="left" w:pos="0"/>
                    </w:tabs>
                    <w:spacing w:before="0" w:after="300"/>
                    <w:ind w:left="0" w:right="0" w:hanging="283"/>
                    <w:jc w:val="left"/>
                    <w:rPr>
                      <w:rFonts w:ascii="arial" w:hAnsi="arial"/>
                      <w:sz w:val="20"/>
                      <w:szCs w:val="20"/>
                    </w:rPr>
                  </w:pPr>
                  <w:r>
                    <w:rPr>
                      <w:rFonts w:ascii="arial" w:hAnsi="arial"/>
                      <w:sz w:val="20"/>
                      <w:szCs w:val="20"/>
                    </w:rPr>
                    <w:t>Mathematical models</w:t>
                  </w:r>
                </w:p>
                <w:p>
                  <w:pPr>
                    <w:pStyle w:val="TableContents"/>
                    <w:numPr>
                      <w:ilvl w:val="0"/>
                      <w:numId w:val="4"/>
                    </w:numPr>
                    <w:tabs>
                      <w:tab w:val="left" w:pos="0"/>
                    </w:tabs>
                    <w:spacing w:before="0" w:after="300"/>
                    <w:ind w:left="0" w:right="0" w:hanging="283"/>
                    <w:jc w:val="left"/>
                  </w:pPr>
                  <w:r>
                    <w:rPr>
                      <w:rFonts w:ascii="arial" w:hAnsi="arial"/>
                      <w:sz w:val="20"/>
                      <w:szCs w:val="20"/>
                    </w:rPr>
                    <w:t>Communication</w:t>
                  </w:r>
                </w:p>
              </w:tc>
            </w:tr>
            <w:tr>
              <w:tblPrEx>
                <w:tblLayout w:type="fixed"/>
                <w:tblCellMar>
                  <w:top w:w="0" w:type="dxa"/>
                  <w:left w:w="0" w:type="dxa"/>
                  <w:bottom w:w="0" w:type="dxa"/>
                  <w:right w:w="0" w:type="dxa"/>
                </w:tblCellMar>
                <w:tblLook w:val="0000"/>
              </w:tblPrEx>
              <w:trPr>
                <w:cantSplit w:val="0"/>
              </w:trPr>
              <w:tc>
                <w:tcPr>
                  <w:tcW w:w="2876" w:type="dxa"/>
                  <w:shd w:val="clear" w:color="auto" w:fill="auto"/>
                </w:tcPr>
                <w:p>
                  <w:pPr>
                    <w:pStyle w:val="TableContents"/>
                    <w:numPr>
                      <w:ilvl w:val="0"/>
                      <w:numId w:val="5"/>
                    </w:numPr>
                    <w:tabs>
                      <w:tab w:val="left" w:pos="0"/>
                    </w:tabs>
                    <w:spacing w:before="0" w:after="300"/>
                    <w:ind w:left="0" w:right="0" w:hanging="283"/>
                    <w:jc w:val="left"/>
                    <w:rPr>
                      <w:rFonts w:ascii="arial" w:hAnsi="arial"/>
                      <w:sz w:val="20"/>
                      <w:szCs w:val="20"/>
                    </w:rPr>
                  </w:pPr>
                  <w:r>
                    <w:rPr>
                      <w:rFonts w:ascii="arial" w:hAnsi="arial"/>
                      <w:sz w:val="20"/>
                      <w:szCs w:val="20"/>
                    </w:rPr>
                    <w:t>Microsoft Windows</w:t>
                  </w:r>
                </w:p>
              </w:tc>
              <w:tc>
                <w:tcPr>
                  <w:tcW w:w="3356" w:type="dxa"/>
                  <w:shd w:val="clear" w:color="auto" w:fill="auto"/>
                </w:tcPr>
                <w:p>
                  <w:pPr>
                    <w:pStyle w:val="TableContents"/>
                    <w:numPr>
                      <w:ilvl w:val="0"/>
                      <w:numId w:val="6"/>
                    </w:numPr>
                    <w:tabs>
                      <w:tab w:val="left" w:pos="0"/>
                    </w:tabs>
                    <w:spacing w:before="0" w:after="300"/>
                    <w:ind w:left="0" w:right="0" w:hanging="283"/>
                    <w:jc w:val="left"/>
                    <w:rPr>
                      <w:rFonts w:ascii="arial" w:hAnsi="arial"/>
                      <w:sz w:val="20"/>
                      <w:szCs w:val="20"/>
                    </w:rPr>
                  </w:pPr>
                  <w:r>
                    <w:rPr>
                      <w:rFonts w:ascii="arial" w:hAnsi="arial"/>
                      <w:sz w:val="20"/>
                      <w:szCs w:val="20"/>
                    </w:rPr>
                    <w:t>Mac OS X</w:t>
                  </w:r>
                </w:p>
              </w:tc>
              <w:tc>
                <w:tcPr>
                  <w:tcW w:w="3356" w:type="dxa"/>
                  <w:shd w:val="clear" w:color="auto" w:fill="auto"/>
                </w:tcPr>
                <w:p>
                  <w:pPr>
                    <w:pStyle w:val="TableContents"/>
                    <w:numPr>
                      <w:ilvl w:val="0"/>
                      <w:numId w:val="7"/>
                    </w:numPr>
                    <w:tabs>
                      <w:tab w:val="left" w:pos="0"/>
                    </w:tabs>
                    <w:spacing w:before="0" w:after="300"/>
                    <w:ind w:left="0" w:right="0" w:hanging="283"/>
                    <w:jc w:val="left"/>
                  </w:pPr>
                  <w:r>
                    <w:rPr>
                      <w:rFonts w:ascii="arial" w:hAnsi="arial"/>
                      <w:sz w:val="20"/>
                      <w:szCs w:val="20"/>
                    </w:rPr>
                    <w:t>Linux</w:t>
                  </w:r>
                </w:p>
              </w:tc>
            </w:tr>
          </w:tbl>
          <w:p>
            <w:pPr>
              <w:pStyle w:val="TableContents"/>
              <w:rPr>
                <w:rFonts w:ascii="arial" w:hAnsi="arial"/>
                <w:sz w:val="20"/>
                <w:szCs w:val="20"/>
              </w:rPr>
            </w:pPr>
          </w:p>
        </w:tc>
        <w:tc>
          <w:tcPr>
            <w:tcW w:w="49" w:type="dxa"/>
            <w:gridSpan w:val="2"/>
            <w:shd w:val="clear" w:color="auto" w:fill="auto"/>
          </w:tcPr>
          <w:p>
            <w:pPr>
              <w:pStyle w:val="TableContents"/>
              <w:rPr>
                <w:rFonts w:ascii="arial" w:hAnsi="arial"/>
                <w:sz w:val="20"/>
                <w:szCs w:val="20"/>
              </w:rPr>
            </w:pPr>
          </w:p>
        </w:tc>
      </w:tr>
      <w:tr>
        <w:tblPrEx>
          <w:tblLayout w:type="fixed"/>
          <w:tblCellMar>
            <w:top w:w="0" w:type="dxa"/>
            <w:left w:w="0" w:type="dxa"/>
            <w:bottom w:w="0" w:type="dxa"/>
            <w:right w:w="0" w:type="dxa"/>
          </w:tblCellMar>
          <w:tblLook w:val="0000"/>
        </w:tblPrEx>
        <w:trPr>
          <w:cantSplit w:val="0"/>
        </w:trPr>
        <w:tc>
          <w:tcPr>
            <w:tcW w:w="9613" w:type="dxa"/>
            <w:gridSpan w:val="2"/>
            <w:shd w:val="clear" w:color="auto" w:fill="auto"/>
          </w:tcPr>
          <w:p>
            <w:pPr>
              <w:pStyle w:val="TableContents"/>
              <w:spacing w:before="0" w:after="300"/>
              <w:ind w:left="0" w:right="0" w:firstLine="0"/>
              <w:jc w:val="left"/>
              <w:rPr>
                <w:rFonts w:ascii="arial" w:hAnsi="arial"/>
                <w:sz w:val="20"/>
                <w:szCs w:val="20"/>
              </w:rPr>
            </w:pPr>
            <w:r>
              <w:rPr>
                <w:rStyle w:val="Strong"/>
                <w:rFonts w:ascii="arial" w:hAnsi="arial"/>
                <w:i/>
                <w:color w:val="DB3C3C"/>
                <w:sz w:val="20"/>
                <w:szCs w:val="20"/>
              </w:rPr>
              <w:t>Mid-Level Professional Resume</w:t>
            </w:r>
          </w:p>
          <w:p>
            <w:pPr>
              <w:pStyle w:val="TableContents"/>
              <w:spacing w:before="0" w:after="300"/>
              <w:ind w:left="0" w:right="0" w:firstLine="0"/>
              <w:jc w:val="left"/>
              <w:rPr>
                <w:rFonts w:ascii="arial" w:hAnsi="arial"/>
                <w:sz w:val="20"/>
                <w:szCs w:val="20"/>
              </w:rPr>
            </w:pPr>
            <w:r>
              <w:rPr>
                <w:rFonts w:ascii="arial" w:hAnsi="arial"/>
                <w:sz w:val="20"/>
                <w:szCs w:val="20"/>
              </w:rPr>
              <w:t>The majority of data scientist candidates have a few years of experience in this field but have not reached the level of “experienced professional” just yet. In this case, develop your resume with an eye on specific skills that differentiate you from other potential candidates. Using the data scientist resume sample provided below as a guideline, lead with your unique and fascinating professional qualities before delving into work history</w:t>
            </w:r>
          </w:p>
        </w:tc>
        <w:tc>
          <w:tcPr>
            <w:tcW w:w="25" w:type="dxa"/>
            <w:shd w:val="clear" w:color="auto" w:fill="auto"/>
          </w:tcPr>
          <w:p>
            <w:pPr>
              <w:pStyle w:val="TableContents"/>
              <w:rPr>
                <w:rFonts w:ascii="arial" w:hAnsi="arial"/>
                <w:sz w:val="20"/>
                <w:szCs w:val="20"/>
              </w:rPr>
            </w:pPr>
          </w:p>
        </w:tc>
      </w:tr>
    </w:tbl>
    <w:p>
      <w:pPr>
        <w:rPr>
          <w:rFonts w:ascii="arial" w:hAnsi="arial"/>
          <w:sz w:val="20"/>
          <w:szCs w:val="20"/>
        </w:rPr>
      </w:pPr>
    </w:p>
    <w:sectPr>
      <w:pgSz w:w="11906" w:h="16838"/>
      <w:pgMar w:top="1134" w:right="1134" w:bottom="1134" w:left="1134" w:header="720" w:footer="720"/>
      <w:pgNumType w:fmt="decimal"/>
      <w:cols w:space="720"/>
      <w:textDirection w:val="lrTb"/>
      <w:bidi w:val="0"/>
    </w:sectPr>
  </w:body>
</w:document>
</file>

<file path=word/fontTable.xml><?xml version="1.0" encoding="utf-8"?>
<w:fonts xmlns:r="http://schemas.openxmlformats.org/officeDocument/2006/relationships" xmlns:w="http://schemas.openxmlformats.org/wordprocessingml/2006/main">
  <w:font w:name="Times New Roman">
    <w:panose1 w:val="00000000000000000000"/>
    <w:charset w:val="00"/>
    <w:family w:val="roman"/>
    <w:pitch w:val="variable"/>
    <w:sig w:usb0="00000000" w:usb1="00000000" w:usb2="00000000" w:usb3="00000000" w:csb0="00000000" w:csb1="00000000"/>
  </w:font>
  <w:font w:name="Symbol">
    <w:panose1 w:val="00000000000000000000"/>
    <w:charset w:val="02"/>
    <w:family w:val="roman"/>
    <w:pitch w:val="variable"/>
    <w:sig w:usb0="00000000" w:usb1="00000000" w:usb2="00000000" w:usb3="00000000" w:csb0="80000000" w:csb1="00000000"/>
  </w:font>
  <w:font w:name="Arial">
    <w:panose1 w:val="00000000000000000000"/>
    <w:charset w:val="01"/>
    <w:family w:val="swiss"/>
    <w:pitch w:val="variable"/>
    <w:sig w:usb0="00000000" w:usb1="00000000" w:usb2="00000000" w:usb3="00000000" w:csb0="00000000" w:csb1="00000000"/>
  </w:font>
  <w:font w:name="Liberation Serif">
    <w:altName w:val="Times New Roman"/>
    <w:panose1 w:val="00000000000000000000"/>
    <w:charset w:val="01"/>
    <w:family w:val="roman"/>
    <w:pitch w:val="variable"/>
    <w:sig w:usb0="00000000" w:usb1="00000000" w:usb2="00000000" w:usb3="00000000" w:csb0="00000000" w:csb1="00000000"/>
  </w:font>
  <w:font w:name="Droid Sans Fallback">
    <w:panose1 w:val="00000000000000000000"/>
    <w:charset w:val="01"/>
    <w:family w:val="auto"/>
    <w:pitch w:val="variable"/>
    <w:sig w:usb0="00000000" w:usb1="00000000" w:usb2="00000000" w:usb3="00000000" w:csb0="00000000" w:csb1="00000000"/>
  </w:font>
  <w:font w:name="FreeSans">
    <w:panose1 w:val="00000000000000000000"/>
    <w:charset w:val="01"/>
    <w:family w:val="swiss"/>
    <w:pitch w:val="variable"/>
    <w:sig w:usb0="00000000" w:usb1="00000000" w:usb2="00000000" w:usb3="00000000" w:csb0="00000000" w:csb1="00000000"/>
  </w:font>
  <w:font w:name="OpenSymbol">
    <w:altName w:val="Arial Unicode MS"/>
    <w:panose1 w:val="00000000000000000000"/>
    <w:charset w:val="02"/>
    <w:family w:val="auto"/>
    <w:pitch w:val="default"/>
    <w:sig w:usb0="00000000" w:usb1="00000000" w:usb2="00000000" w:usb3="00000000" w:csb0="00000000" w:csb1="00000000"/>
  </w:font>
  <w:font w:name="Liberation Sans">
    <w:altName w:val="Arial"/>
    <w:panose1 w:val="00000000000000000000"/>
    <w:charset w:val="01"/>
    <w:family w:val="swiss"/>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00000002"/>
    <w:multiLevelType w:val="multilevel"/>
    <w:tmpl w:val="00000002"/>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3"/>
    <w:multiLevelType w:val="multilevel"/>
    <w:tmpl w:val="00000003"/>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00000004"/>
    <w:multiLevelType w:val="multilevel"/>
    <w:tmpl w:val="00000004"/>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nsid w:val="00000005"/>
    <w:multiLevelType w:val="multilevel"/>
    <w:tmpl w:val="00000005"/>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00000006"/>
    <w:multiLevelType w:val="multilevel"/>
    <w:tmpl w:val="00000006"/>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nsid w:val="00000007"/>
    <w:multiLevelType w:val="multilevel"/>
    <w:tmpl w:val="00000007"/>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nsid w:val="00000008"/>
    <w:multiLevelType w:val="multilevel"/>
    <w:tmpl w:val="00000008"/>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stylePaneFormatFilter w:val="0000"/>
  <w:revisionView w:comments="1" w:formatting="0" w:inkAnnotations="1" w:insDel="0" w:markup="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EmbedSmartTags/>
  <w:footnotePr>
    <w:pos w:val="beneathText"/>
  </w:foot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 w:eastAsia="Droid Sans Fallback" w:hAnsi="Liberation Serif" w:cs="FreeSans"/>
      <w:color w:val="auto"/>
      <w:kern w:val="1"/>
      <w:sz w:val="24"/>
      <w:szCs w:val="24"/>
      <w:lang w:val="en-IN" w:eastAsia="zh-CN" w:bidi="hi-IN"/>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styleId="Strong">
    <w:name w:val="Strong"/>
    <w:uiPriority w:val="22"/>
    <w:qFormat/>
    <w:rPr>
      <w:b/>
      <w:bCs/>
    </w:rPr>
  </w:style>
  <w:style w:type="character" w:customStyle="1" w:styleId="Bullets">
    <w:name w:val="Bullets"/>
    <w:rPr>
      <w:rFonts w:ascii="OpenSymbol" w:eastAsia="OpenSymbol" w:hAnsi="OpenSymbol" w:cs="OpenSymbol"/>
    </w:rPr>
  </w:style>
  <w:style w:type="character" w:styleId="Emphasis">
    <w:name w:val="Emphasis"/>
    <w:uiPriority w:val="20"/>
    <w:qFormat/>
    <w:rPr>
      <w:i/>
      <w:iCs/>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uiPriority w:val="35"/>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ableContents">
    <w:name w:val="Table Contents"/>
    <w:basedOn w:val="Normal"/>
    <w:pPr>
      <w:suppressLineNumbers/>
    </w:pPr>
  </w:style>
  <w:style w:type="paragraph" w:customStyle="1" w:styleId="TableHeading">
    <w:name w:val="Table Heading"/>
    <w:basedOn w:val="TableContents"/>
    <w:pPr>
      <w:suppressLineNumbers/>
      <w:jc w:val="center"/>
    </w:pPr>
    <w:rPr>
      <w:b/>
      <w:bCs/>
    </w:rPr>
  </w:style>
  <w:style w:type="paragraph" w:customStyle="1" w:styleId="HorizontalLine">
    <w:name w:val="Horizontal Line"/>
    <w:basedOn w:val="Normal"/>
    <w:next w:val="BodyText"/>
    <w:pPr>
      <w:suppressLineNumbers/>
      <w:pBdr>
        <w:top w:val="none" w:sz="0" w:space="0" w:color="auto"/>
        <w:left w:val="none" w:sz="0" w:space="0" w:color="auto"/>
        <w:bottom w:val="none" w:sz="0" w:space="0" w:color="auto"/>
        <w:right w:val="none" w:sz="0" w:space="0" w:color="auto"/>
      </w:pBdr>
      <w:spacing w:before="0" w:after="283"/>
    </w:pPr>
    <w:rPr>
      <w:sz w:val="12"/>
      <w:szCs w:val="12"/>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DocSecurity>0</DocSecurity>
  <Lines>0</Lines>
  <Paragraphs>0</Paragraphs>
  <ScaleCrop>false</ScaleCrop>
  <Company/>
  <LinksUpToDate>false</LinksUpToDate>
  <CharactersWithSpaces>0</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2017-01-30T07:05:07Z</dcterms:created>
</cp:coreProperties>
</file>